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74D33" w14:textId="7EAE9481" w:rsidR="000332EB" w:rsidRDefault="004C2EF5" w:rsidP="00020140">
      <w:pPr>
        <w:spacing w:after="120" w:line="240" w:lineRule="auto"/>
        <w:rPr>
          <w:sz w:val="32"/>
        </w:rPr>
      </w:pPr>
      <w:r>
        <w:rPr>
          <w:rFonts w:ascii="Arial" w:hAnsi="Arial" w:cs="Arial"/>
          <w:i/>
          <w:noProof/>
          <w:sz w:val="16"/>
        </w:rPr>
        <w:drawing>
          <wp:anchor distT="0" distB="0" distL="114300" distR="114300" simplePos="0" relativeHeight="251665408" behindDoc="0" locked="0" layoutInCell="1" allowOverlap="1" wp14:anchorId="6808A2C3" wp14:editId="15408DD9">
            <wp:simplePos x="0" y="0"/>
            <wp:positionH relativeFrom="margin">
              <wp:posOffset>-47466</wp:posOffset>
            </wp:positionH>
            <wp:positionV relativeFrom="margin">
              <wp:posOffset>92092</wp:posOffset>
            </wp:positionV>
            <wp:extent cx="2052320" cy="111823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Logo-blau-CMYK.eps"/>
                    <pic:cNvPicPr/>
                  </pic:nvPicPr>
                  <pic:blipFill>
                    <a:blip r:embed="rId8"/>
                    <a:stretch>
                      <a:fillRect/>
                    </a:stretch>
                  </pic:blipFill>
                  <pic:spPr>
                    <a:xfrm>
                      <a:off x="0" y="0"/>
                      <a:ext cx="2052320" cy="1118235"/>
                    </a:xfrm>
                    <a:prstGeom prst="rect">
                      <a:avLst/>
                    </a:prstGeom>
                  </pic:spPr>
                </pic:pic>
              </a:graphicData>
            </a:graphic>
            <wp14:sizeRelH relativeFrom="margin">
              <wp14:pctWidth>0</wp14:pctWidth>
            </wp14:sizeRelH>
            <wp14:sizeRelV relativeFrom="margin">
              <wp14:pctHeight>0</wp14:pctHeight>
            </wp14:sizeRelV>
          </wp:anchor>
        </w:drawing>
      </w:r>
    </w:p>
    <w:p w14:paraId="15DD41D3" w14:textId="343D4684" w:rsidR="00E539FA" w:rsidRPr="004C2EF5" w:rsidRDefault="004C2EF5" w:rsidP="00E539FA">
      <w:pPr>
        <w:pStyle w:val="Header"/>
        <w:spacing w:after="240"/>
        <w:jc w:val="right"/>
        <w:rPr>
          <w:rFonts w:ascii="Arial" w:hAnsi="Arial" w:cs="Arial"/>
          <w:i/>
          <w:noProof/>
          <w:sz w:val="16"/>
          <w:szCs w:val="16"/>
          <w:lang w:eastAsia="de-DE"/>
        </w:rPr>
      </w:pPr>
      <w:r w:rsidRPr="004C2EF5">
        <w:rPr>
          <w:rFonts w:ascii="Arial" w:hAnsi="Arial" w:cs="Arial"/>
          <w:i/>
          <w:noProof/>
          <w:sz w:val="16"/>
          <w:szCs w:val="16"/>
          <w:highlight w:val="yellow"/>
          <w:lang w:eastAsia="de-DE"/>
        </w:rPr>
        <w:t>&gt;Name des Instituts&lt;</w:t>
      </w:r>
    </w:p>
    <w:p w14:paraId="6432FBDD" w14:textId="77777777" w:rsidR="00E539FA" w:rsidRDefault="00E539FA" w:rsidP="00E539FA">
      <w:pPr>
        <w:pStyle w:val="Header"/>
        <w:spacing w:after="240"/>
        <w:jc w:val="right"/>
        <w:rPr>
          <w:rFonts w:ascii="Arial" w:hAnsi="Arial" w:cs="Arial"/>
          <w:sz w:val="16"/>
        </w:rPr>
      </w:pPr>
      <w:r w:rsidRPr="004C2EF5">
        <w:rPr>
          <w:rFonts w:ascii="Arial" w:hAnsi="Arial" w:cs="Arial"/>
          <w:i/>
          <w:sz w:val="16"/>
          <w:highlight w:val="yellow"/>
        </w:rPr>
        <w:t>&gt;Name des Projektleiters&lt;</w:t>
      </w:r>
    </w:p>
    <w:p w14:paraId="12F540AE" w14:textId="77777777" w:rsidR="00E539FA" w:rsidRDefault="00E539FA" w:rsidP="00E539FA">
      <w:pPr>
        <w:pStyle w:val="Header"/>
        <w:spacing w:after="240"/>
        <w:jc w:val="right"/>
        <w:rPr>
          <w:rFonts w:ascii="Arial" w:hAnsi="Arial" w:cs="Arial"/>
          <w:sz w:val="16"/>
        </w:rPr>
      </w:pPr>
      <w:r>
        <w:rPr>
          <w:rFonts w:ascii="Arial" w:hAnsi="Arial" w:cs="Arial"/>
          <w:sz w:val="16"/>
        </w:rPr>
        <w:t>Ansprechpartner für eventuelle Rückfragen:</w:t>
      </w:r>
    </w:p>
    <w:p w14:paraId="65BEFC32" w14:textId="6DC80118" w:rsidR="00E539FA" w:rsidRPr="008A2892" w:rsidRDefault="00E539FA" w:rsidP="00E539FA">
      <w:pPr>
        <w:pStyle w:val="Header"/>
        <w:spacing w:after="240"/>
        <w:jc w:val="right"/>
        <w:rPr>
          <w:rFonts w:ascii="Arial" w:hAnsi="Arial" w:cs="Arial"/>
          <w:i/>
          <w:sz w:val="16"/>
        </w:rPr>
      </w:pPr>
      <w:r w:rsidRPr="004C2EF5">
        <w:rPr>
          <w:rFonts w:ascii="Arial" w:hAnsi="Arial" w:cs="Arial"/>
          <w:i/>
          <w:sz w:val="16"/>
          <w:highlight w:val="yellow"/>
        </w:rPr>
        <w:t xml:space="preserve">&gt;Name </w:t>
      </w:r>
      <w:r w:rsidR="008F1F80" w:rsidRPr="004C2EF5">
        <w:rPr>
          <w:rFonts w:ascii="Arial" w:hAnsi="Arial" w:cs="Arial"/>
          <w:i/>
          <w:sz w:val="16"/>
          <w:highlight w:val="yellow"/>
        </w:rPr>
        <w:t xml:space="preserve">des Versuchsleiters </w:t>
      </w:r>
      <w:r w:rsidRPr="004C2EF5">
        <w:rPr>
          <w:rFonts w:ascii="Arial" w:hAnsi="Arial" w:cs="Arial"/>
          <w:i/>
          <w:sz w:val="16"/>
          <w:highlight w:val="yellow"/>
        </w:rPr>
        <w:t>&lt;</w:t>
      </w:r>
    </w:p>
    <w:p w14:paraId="6ADDF1B6" w14:textId="26996E03" w:rsidR="00E539FA" w:rsidRPr="00020140" w:rsidRDefault="00E539FA" w:rsidP="00E539FA">
      <w:pPr>
        <w:pStyle w:val="Header"/>
        <w:spacing w:after="240"/>
        <w:jc w:val="right"/>
        <w:rPr>
          <w:rFonts w:ascii="Arial" w:hAnsi="Arial" w:cs="Arial"/>
          <w:sz w:val="16"/>
        </w:rPr>
      </w:pPr>
      <w:r>
        <w:rPr>
          <w:rFonts w:ascii="Arial" w:hAnsi="Arial" w:cs="Arial"/>
          <w:sz w:val="16"/>
        </w:rPr>
        <w:t xml:space="preserve">Telefon: </w:t>
      </w:r>
      <w:r w:rsidRPr="004C2EF5">
        <w:rPr>
          <w:rFonts w:ascii="Arial" w:hAnsi="Arial" w:cs="Arial"/>
          <w:i/>
          <w:sz w:val="16"/>
          <w:highlight w:val="yellow"/>
        </w:rPr>
        <w:t xml:space="preserve">&gt;Telefonnummer </w:t>
      </w:r>
      <w:r w:rsidR="008F1F80" w:rsidRPr="004C2EF5">
        <w:rPr>
          <w:rFonts w:ascii="Arial" w:hAnsi="Arial" w:cs="Arial"/>
          <w:i/>
          <w:sz w:val="16"/>
          <w:highlight w:val="yellow"/>
        </w:rPr>
        <w:t xml:space="preserve">des Versuchsleiters </w:t>
      </w:r>
      <w:r w:rsidRPr="004C2EF5">
        <w:rPr>
          <w:rFonts w:ascii="Arial" w:hAnsi="Arial" w:cs="Arial"/>
          <w:i/>
          <w:sz w:val="16"/>
          <w:highlight w:val="yellow"/>
        </w:rPr>
        <w:t>&lt;</w:t>
      </w:r>
    </w:p>
    <w:p w14:paraId="5F8ED45E" w14:textId="77777777" w:rsidR="00E539FA" w:rsidRPr="00AF6603" w:rsidRDefault="00E539FA" w:rsidP="00020140">
      <w:pPr>
        <w:spacing w:after="0"/>
        <w:rPr>
          <w:rFonts w:cstheme="minorHAnsi"/>
          <w:b/>
          <w:sz w:val="16"/>
          <w:szCs w:val="24"/>
        </w:rPr>
      </w:pPr>
    </w:p>
    <w:p w14:paraId="057600BB" w14:textId="45DA7A4D" w:rsidR="00020140" w:rsidRPr="00020140" w:rsidRDefault="000313F9" w:rsidP="002F37A6">
      <w:pPr>
        <w:spacing w:after="0"/>
        <w:outlineLvl w:val="0"/>
        <w:rPr>
          <w:rFonts w:cstheme="minorHAnsi"/>
          <w:b/>
          <w:sz w:val="28"/>
          <w:szCs w:val="24"/>
        </w:rPr>
      </w:pPr>
      <w:r>
        <w:rPr>
          <w:b/>
          <w:noProof/>
          <w:sz w:val="28"/>
          <w:lang w:eastAsia="de-DE"/>
        </w:rPr>
        <mc:AlternateContent>
          <mc:Choice Requires="wps">
            <w:drawing>
              <wp:anchor distT="0" distB="0" distL="114300" distR="114300" simplePos="0" relativeHeight="251664384" behindDoc="0" locked="0" layoutInCell="1" allowOverlap="1" wp14:anchorId="41DD12EA" wp14:editId="6992BF8D">
                <wp:simplePos x="0" y="0"/>
                <wp:positionH relativeFrom="column">
                  <wp:posOffset>3073400</wp:posOffset>
                </wp:positionH>
                <wp:positionV relativeFrom="paragraph">
                  <wp:posOffset>225425</wp:posOffset>
                </wp:positionV>
                <wp:extent cx="2724150" cy="800100"/>
                <wp:effectExtent l="0" t="0" r="0" b="12700"/>
                <wp:wrapSquare wrapText="bothSides"/>
                <wp:docPr id="2" name="Textfeld 2"/>
                <wp:cNvGraphicFramePr/>
                <a:graphic xmlns:a="http://schemas.openxmlformats.org/drawingml/2006/main">
                  <a:graphicData uri="http://schemas.microsoft.com/office/word/2010/wordprocessingShape">
                    <wps:wsp>
                      <wps:cNvSpPr txBox="1"/>
                      <wps:spPr>
                        <a:xfrm>
                          <a:off x="0" y="0"/>
                          <a:ext cx="272415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94D308" w14:textId="77777777" w:rsidR="009763EB" w:rsidRPr="00DD0BCB" w:rsidRDefault="009763EB" w:rsidP="000313F9">
                            <w:pPr>
                              <w:rPr>
                                <w:highlight w:val="yellow"/>
                              </w:rPr>
                            </w:pPr>
                            <w:r w:rsidRPr="00DD0BCB">
                              <w:rPr>
                                <w:highlight w:val="yellow"/>
                              </w:rPr>
                              <w:t>kursiv in Spitzklammern: bitte ausfüllen</w:t>
                            </w:r>
                          </w:p>
                          <w:p w14:paraId="5170D89C" w14:textId="77777777" w:rsidR="009763EB" w:rsidRDefault="009763EB" w:rsidP="000313F9">
                            <w:r w:rsidRPr="00DD0BCB">
                              <w:rPr>
                                <w:highlight w:val="yellow"/>
                              </w:rPr>
                              <w:t xml:space="preserve">kursiv gesetzte </w:t>
                            </w:r>
                            <w:r>
                              <w:rPr>
                                <w:highlight w:val="yellow"/>
                              </w:rPr>
                              <w:t>Teile</w:t>
                            </w:r>
                            <w:r w:rsidRPr="00DD0BCB">
                              <w:rPr>
                                <w:highlight w:val="yellow"/>
                              </w:rPr>
                              <w:t>: fakultativ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feld 2" o:spid="_x0000_s1027" type="#_x0000_t202" style="position:absolute;left:0;text-align:left;margin-left:242pt;margin-top:17.75pt;width:214.5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" filled="f" stroked="f">
                <v:textbox>
                  <w:txbxContent>
                    <w:p w14:paraId="7D94D308" w14:textId="77777777" w:rsidR="009763EB" w:rsidRPr="00DD0BCB" w:rsidRDefault="009763EB" w:rsidP="000313F9">
                      <w:pPr>
                        <w:rPr>
                          <w:highlight w:val="yellow"/>
                        </w:rPr>
                      </w:pPr>
                      <w:r w:rsidRPr="00DD0BCB">
                        <w:rPr>
                          <w:highlight w:val="yellow"/>
                        </w:rPr>
                        <w:t>kursiv in Spitzklammern: bitte ausfüllen</w:t>
                      </w:r>
                    </w:p>
                    <w:p w14:paraId="5170D89C" w14:textId="77777777" w:rsidR="009763EB" w:rsidRDefault="009763EB" w:rsidP="000313F9">
                      <w:r w:rsidRPr="00DD0BCB">
                        <w:rPr>
                          <w:highlight w:val="yellow"/>
                        </w:rPr>
                        <w:t xml:space="preserve">kursiv gesetzte </w:t>
                      </w:r>
                      <w:r>
                        <w:rPr>
                          <w:highlight w:val="yellow"/>
                        </w:rPr>
                        <w:t>Teile</w:t>
                      </w:r>
                      <w:r w:rsidRPr="00DD0BCB">
                        <w:rPr>
                          <w:highlight w:val="yellow"/>
                        </w:rPr>
                        <w:t>: fakultativ</w:t>
                      </w:r>
                    </w:p>
                  </w:txbxContent>
                </v:textbox>
                <w10:wrap type="square"/>
              </v:shape>
            </w:pict>
          </mc:Fallback>
        </mc:AlternateContent>
      </w:r>
      <w:r w:rsidR="00020140" w:rsidRPr="00020140">
        <w:rPr>
          <w:rFonts w:cstheme="minorHAnsi"/>
          <w:b/>
          <w:sz w:val="28"/>
          <w:szCs w:val="24"/>
        </w:rPr>
        <w:t xml:space="preserve">Teilnehmerinformation für </w:t>
      </w:r>
      <w:r w:rsidR="00020140">
        <w:rPr>
          <w:rFonts w:cstheme="minorHAnsi"/>
          <w:b/>
          <w:sz w:val="28"/>
          <w:szCs w:val="24"/>
        </w:rPr>
        <w:t>EEG-Studien</w:t>
      </w:r>
    </w:p>
    <w:p w14:paraId="6A1838EE" w14:textId="18D375A0" w:rsidR="00DF48A6" w:rsidRPr="00AF6603" w:rsidRDefault="004C2EF5" w:rsidP="00AF6603">
      <w:pPr>
        <w:spacing w:after="0"/>
        <w:ind w:right="-1"/>
        <w:rPr>
          <w:rFonts w:cstheme="minorHAnsi"/>
          <w:b/>
          <w:i/>
          <w:sz w:val="24"/>
          <w:szCs w:val="24"/>
        </w:rPr>
      </w:pPr>
      <w:r>
        <w:rPr>
          <w:rFonts w:cstheme="minorHAnsi"/>
          <w:b/>
          <w:i/>
          <w:sz w:val="24"/>
          <w:szCs w:val="24"/>
        </w:rPr>
        <w:t>Goethe-Universität Frankfurt</w:t>
      </w:r>
    </w:p>
    <w:p w14:paraId="3E4CEA03" w14:textId="77777777" w:rsidR="00020140" w:rsidRPr="00AF6603" w:rsidRDefault="00020140" w:rsidP="00020140">
      <w:pPr>
        <w:spacing w:after="0"/>
        <w:rPr>
          <w:rFonts w:cstheme="minorHAnsi"/>
          <w:b/>
          <w:i/>
          <w:sz w:val="24"/>
          <w:szCs w:val="24"/>
        </w:rPr>
      </w:pPr>
    </w:p>
    <w:p w14:paraId="27BA4FFB" w14:textId="068255A1" w:rsidR="00020140" w:rsidRPr="00020140" w:rsidRDefault="00020140" w:rsidP="002F37A6">
      <w:pPr>
        <w:spacing w:after="120" w:line="240" w:lineRule="auto"/>
        <w:outlineLvl w:val="0"/>
        <w:rPr>
          <w:rFonts w:cstheme="minorHAnsi"/>
          <w:b/>
          <w:sz w:val="24"/>
          <w:szCs w:val="24"/>
        </w:rPr>
      </w:pPr>
      <w:r w:rsidRPr="00020140">
        <w:rPr>
          <w:rFonts w:cstheme="minorHAnsi"/>
          <w:b/>
          <w:sz w:val="24"/>
          <w:szCs w:val="24"/>
        </w:rPr>
        <w:t xml:space="preserve">Titel der Studie: </w:t>
      </w:r>
      <w:r w:rsidR="00345A46" w:rsidRPr="004C2EF5">
        <w:rPr>
          <w:rFonts w:cstheme="minorHAnsi"/>
          <w:b/>
          <w:i/>
          <w:sz w:val="24"/>
          <w:szCs w:val="24"/>
          <w:highlight w:val="yellow"/>
        </w:rPr>
        <w:t>&gt;Titel&lt;</w:t>
      </w:r>
      <w:bookmarkStart w:id="0" w:name="_GoBack"/>
      <w:bookmarkEnd w:id="0"/>
    </w:p>
    <w:p w14:paraId="319B1053" w14:textId="77777777" w:rsidR="00020140" w:rsidRPr="00020140" w:rsidRDefault="00020140" w:rsidP="00020140">
      <w:pPr>
        <w:spacing w:after="120" w:line="240" w:lineRule="auto"/>
        <w:rPr>
          <w:rFonts w:cstheme="minorHAnsi"/>
          <w:b/>
        </w:rPr>
      </w:pPr>
    </w:p>
    <w:p w14:paraId="24CE0636" w14:textId="60E2BEDD" w:rsidR="00020140" w:rsidRDefault="00020140" w:rsidP="00020140">
      <w:pPr>
        <w:spacing w:after="120" w:line="240" w:lineRule="auto"/>
      </w:pPr>
      <w:r>
        <w:t xml:space="preserve">Liebe </w:t>
      </w:r>
      <w:r w:rsidR="001B3152">
        <w:t>Teilnehmerin</w:t>
      </w:r>
      <w:r>
        <w:t xml:space="preserve">, lieber </w:t>
      </w:r>
      <w:r w:rsidR="001B3152">
        <w:t>Teilnehmer</w:t>
      </w:r>
      <w:r>
        <w:t>,</w:t>
      </w:r>
    </w:p>
    <w:p w14:paraId="0ED11917" w14:textId="3C25923B" w:rsidR="00020140" w:rsidRDefault="00020140" w:rsidP="00020140">
      <w:pPr>
        <w:spacing w:after="120" w:line="240" w:lineRule="auto"/>
      </w:pPr>
      <w:r>
        <w:t xml:space="preserve">im Rahmen einer wissenschaftlichen Studie möchten wir bei Ihnen ein </w:t>
      </w:r>
      <w:proofErr w:type="spellStart"/>
      <w:r>
        <w:t>Elektroencephalogramm</w:t>
      </w:r>
      <w:proofErr w:type="spellEnd"/>
      <w:r>
        <w:t xml:space="preserve"> (EEG) aufzeichnen. In den folgenden Abschnitten erfahren </w:t>
      </w:r>
      <w:r w:rsidR="001B3152">
        <w:t>S</w:t>
      </w:r>
      <w:r>
        <w:t>ie Näheres über diese Untersuchung. Fragen Sie uns gerne</w:t>
      </w:r>
      <w:r w:rsidR="001B3152">
        <w:t>,</w:t>
      </w:r>
      <w:r>
        <w:t xml:space="preserve"> wenn Sie etwas nicht verstanden haben oder mehr über die Untersuchungsmethode erfahren möchten. </w:t>
      </w:r>
    </w:p>
    <w:p w14:paraId="06BC482C" w14:textId="77777777" w:rsidR="00020140" w:rsidRDefault="00020140" w:rsidP="00020140">
      <w:pPr>
        <w:spacing w:after="120" w:line="240" w:lineRule="auto"/>
      </w:pPr>
    </w:p>
    <w:p w14:paraId="00297809" w14:textId="77777777" w:rsidR="00020140" w:rsidRPr="00C83E9E" w:rsidRDefault="00020140" w:rsidP="002F37A6">
      <w:pPr>
        <w:spacing w:after="120" w:line="240" w:lineRule="auto"/>
        <w:outlineLvl w:val="0"/>
        <w:rPr>
          <w:b/>
        </w:rPr>
      </w:pPr>
      <w:r w:rsidRPr="00C83E9E">
        <w:rPr>
          <w:b/>
        </w:rPr>
        <w:t>Zweck und Ablauf der Untersuchung</w:t>
      </w:r>
    </w:p>
    <w:p w14:paraId="51EE9FA6" w14:textId="77777777" w:rsidR="00020140" w:rsidRPr="00DC123C" w:rsidRDefault="00020140" w:rsidP="00020140">
      <w:pPr>
        <w:spacing w:after="120" w:line="240" w:lineRule="auto"/>
        <w:rPr>
          <w:rFonts w:cs="Arial"/>
        </w:rPr>
      </w:pPr>
      <w:r>
        <w:rPr>
          <w:rFonts w:cs="Arial"/>
        </w:rPr>
        <w:t>Die Untersuchung dient der</w:t>
      </w:r>
      <w:r w:rsidRPr="00DC123C">
        <w:rPr>
          <w:rFonts w:cs="Arial"/>
        </w:rPr>
        <w:t xml:space="preserve"> Erforschung der Funktionswe</w:t>
      </w:r>
      <w:r>
        <w:rPr>
          <w:rFonts w:cs="Arial"/>
        </w:rPr>
        <w:t>ise des menschlichen Gehirns</w:t>
      </w:r>
      <w:r w:rsidRPr="00DC123C">
        <w:rPr>
          <w:rFonts w:cs="Arial"/>
        </w:rPr>
        <w:t>.</w:t>
      </w:r>
    </w:p>
    <w:p w14:paraId="4A6F8DDB" w14:textId="6D17BC1A" w:rsidR="00020140" w:rsidRPr="00DC123C" w:rsidRDefault="00020140" w:rsidP="00020140">
      <w:pPr>
        <w:spacing w:after="120" w:line="240" w:lineRule="auto"/>
        <w:rPr>
          <w:rFonts w:cs="Arial"/>
        </w:rPr>
      </w:pPr>
      <w:r w:rsidRPr="00DC123C">
        <w:rPr>
          <w:rFonts w:cs="Arial"/>
        </w:rPr>
        <w:t xml:space="preserve">Während der bevorstehenden </w:t>
      </w:r>
      <w:r w:rsidR="00202DA4">
        <w:rPr>
          <w:rFonts w:cs="Arial"/>
        </w:rPr>
        <w:t>Untersuchung</w:t>
      </w:r>
      <w:r w:rsidRPr="00DC123C">
        <w:rPr>
          <w:rFonts w:cs="Arial"/>
        </w:rPr>
        <w:t xml:space="preserve"> wird mit Hilfe von Elektroden, die </w:t>
      </w:r>
      <w:r w:rsidRPr="004C2EF5">
        <w:rPr>
          <w:rFonts w:cs="Arial"/>
          <w:i/>
          <w:highlight w:val="yellow"/>
        </w:rPr>
        <w:t xml:space="preserve">direkt </w:t>
      </w:r>
      <w:r w:rsidR="00202DA4" w:rsidRPr="004C2EF5">
        <w:rPr>
          <w:rFonts w:cs="Arial"/>
          <w:highlight w:val="yellow"/>
        </w:rPr>
        <w:t>/</w:t>
      </w:r>
      <w:r w:rsidRPr="004C2EF5">
        <w:rPr>
          <w:rFonts w:cs="Arial"/>
          <w:i/>
          <w:highlight w:val="yellow"/>
        </w:rPr>
        <w:t xml:space="preserve"> mit Hilfe einer</w:t>
      </w:r>
      <w:r w:rsidRPr="00202DA4">
        <w:rPr>
          <w:rFonts w:cs="Arial"/>
          <w:i/>
        </w:rPr>
        <w:t xml:space="preserve"> elastischen Kappe</w:t>
      </w:r>
      <w:r w:rsidRPr="00DC123C">
        <w:rPr>
          <w:rFonts w:cs="Arial"/>
        </w:rPr>
        <w:t xml:space="preserve"> auf der Kopfoberfläche befestigt werden, das </w:t>
      </w:r>
      <w:r>
        <w:rPr>
          <w:rFonts w:cs="Arial"/>
        </w:rPr>
        <w:t>EEG</w:t>
      </w:r>
      <w:r w:rsidRPr="00DC123C">
        <w:rPr>
          <w:rFonts w:cs="Arial"/>
        </w:rPr>
        <w:t xml:space="preserve"> aufgezeichnet. Hierbei handelt es sich um die elektrische Aktivität des Gehirns, die an der Kopfoberfläche </w:t>
      </w:r>
      <w:r w:rsidR="001E4435">
        <w:rPr>
          <w:rFonts w:cs="Arial"/>
        </w:rPr>
        <w:t>gemessen</w:t>
      </w:r>
      <w:r w:rsidRPr="00DC123C">
        <w:rPr>
          <w:rFonts w:cs="Arial"/>
        </w:rPr>
        <w:t xml:space="preserve"> werden kann.</w:t>
      </w:r>
    </w:p>
    <w:p w14:paraId="2F2B1F20" w14:textId="5D040A2F" w:rsidR="00020140" w:rsidRDefault="00020140" w:rsidP="00020140">
      <w:pPr>
        <w:spacing w:line="240" w:lineRule="auto"/>
        <w:rPr>
          <w:b/>
        </w:rPr>
      </w:pPr>
      <w:r w:rsidRPr="00DC123C">
        <w:rPr>
          <w:rFonts w:cs="Arial"/>
        </w:rPr>
        <w:t xml:space="preserve">Die Aufzeichnung des </w:t>
      </w:r>
      <w:r>
        <w:rPr>
          <w:rFonts w:cs="Arial"/>
        </w:rPr>
        <w:t>EEGs</w:t>
      </w:r>
      <w:r w:rsidRPr="00DC123C">
        <w:rPr>
          <w:rFonts w:cs="Arial"/>
        </w:rPr>
        <w:t xml:space="preserve"> ist beim Menschen mit keinen Risiken verknüpft. Da die Potentialfelder des Gehirns an der Kopfoberfläche sehr schwach sind, ist es erforderlich, dass jede Stelle, </w:t>
      </w:r>
      <w:r w:rsidR="00F6012E">
        <w:rPr>
          <w:rFonts w:cs="Arial"/>
        </w:rPr>
        <w:t>an der</w:t>
      </w:r>
      <w:r w:rsidR="00F6012E" w:rsidRPr="00DC123C">
        <w:rPr>
          <w:rFonts w:cs="Arial"/>
        </w:rPr>
        <w:t xml:space="preserve"> </w:t>
      </w:r>
      <w:r w:rsidRPr="00DC123C">
        <w:rPr>
          <w:rFonts w:cs="Arial"/>
        </w:rPr>
        <w:t>eine Elektrode angebracht wird, mit Hilfe einer speziellen Paste und Alkohol gereinigt wird. Der Kontakt zwischen Elektrode und Kopfoberfläche wird über ein Elektrodengel hergestellt. Die verwendeten Chemikalien sind klinisch getestet und lassen sich nach Abschluss des Experiments leicht auswaschen. In seltenen Fällen können trot</w:t>
      </w:r>
      <w:r w:rsidR="001E4435">
        <w:rPr>
          <w:rFonts w:cs="Arial"/>
        </w:rPr>
        <w:t>zdem Hautirritationen auftreten. M</w:t>
      </w:r>
      <w:r w:rsidRPr="00DC123C">
        <w:rPr>
          <w:rFonts w:cs="Arial"/>
        </w:rPr>
        <w:t xml:space="preserve">anchmal bleiben noch für eine Weile Druckstellen an den Orten zurück, an denen die Elektroden bzw. die </w:t>
      </w:r>
      <w:r w:rsidR="001E4435">
        <w:rPr>
          <w:rFonts w:cs="Arial"/>
        </w:rPr>
        <w:t>Elektrodenkappe befestigt wurde; i</w:t>
      </w:r>
      <w:r w:rsidRPr="00DC123C">
        <w:rPr>
          <w:rFonts w:cs="Arial"/>
        </w:rPr>
        <w:t xml:space="preserve">n ganz seltenen Fällen sind die Stellen, </w:t>
      </w:r>
      <w:r w:rsidR="00F6012E">
        <w:rPr>
          <w:rFonts w:cs="Arial"/>
        </w:rPr>
        <w:t>an denen</w:t>
      </w:r>
      <w:r w:rsidR="00F6012E" w:rsidRPr="00DC123C">
        <w:rPr>
          <w:rFonts w:cs="Arial"/>
        </w:rPr>
        <w:t xml:space="preserve"> </w:t>
      </w:r>
      <w:r w:rsidRPr="00DC123C">
        <w:rPr>
          <w:rFonts w:cs="Arial"/>
        </w:rPr>
        <w:t>die Elektroden saßen, noch für ein paar Tage sichtbar (z.</w:t>
      </w:r>
      <w:r w:rsidR="00670D5A">
        <w:rPr>
          <w:rFonts w:cs="Arial"/>
        </w:rPr>
        <w:t xml:space="preserve"> </w:t>
      </w:r>
      <w:r w:rsidRPr="00DC123C">
        <w:rPr>
          <w:rFonts w:cs="Arial"/>
        </w:rPr>
        <w:t xml:space="preserve">B. Rötungen). Bitte teilen Sie uns mit, falls Sie an bestimmten Hautallergien oder </w:t>
      </w:r>
      <w:r w:rsidR="00670D5A">
        <w:rPr>
          <w:rFonts w:cs="Arial"/>
        </w:rPr>
        <w:t>Ü</w:t>
      </w:r>
      <w:r w:rsidRPr="00DC123C">
        <w:rPr>
          <w:rFonts w:cs="Arial"/>
        </w:rPr>
        <w:t xml:space="preserve">berempfindlichkeiten </w:t>
      </w:r>
      <w:r w:rsidR="00670D5A">
        <w:rPr>
          <w:rFonts w:cs="Arial"/>
        </w:rPr>
        <w:t xml:space="preserve">der Haut </w:t>
      </w:r>
      <w:r w:rsidRPr="00DC123C">
        <w:rPr>
          <w:rFonts w:cs="Arial"/>
        </w:rPr>
        <w:t>leiden.</w:t>
      </w:r>
    </w:p>
    <w:p w14:paraId="3456DEF1" w14:textId="032EC418" w:rsidR="00020140" w:rsidRPr="00C83E9E" w:rsidRDefault="00017710" w:rsidP="002F37A6">
      <w:pPr>
        <w:spacing w:after="120" w:line="240" w:lineRule="auto"/>
        <w:outlineLvl w:val="0"/>
        <w:rPr>
          <w:rFonts w:cs="Arial"/>
          <w:b/>
        </w:rPr>
      </w:pPr>
      <w:r>
        <w:rPr>
          <w:rFonts w:cs="Arial"/>
          <w:b/>
        </w:rPr>
        <w:t>Auffällige Befunde</w:t>
      </w:r>
    </w:p>
    <w:p w14:paraId="4BEAA7CF" w14:textId="45D804F5" w:rsidR="004E0268" w:rsidRPr="00634474" w:rsidRDefault="00897423" w:rsidP="00634474">
      <w:pPr>
        <w:spacing w:after="120" w:line="240" w:lineRule="auto"/>
        <w:rPr>
          <w:rFonts w:cs="Arial"/>
        </w:rPr>
      </w:pPr>
      <w:r>
        <w:t>Die Untersuchung dient ausschließlich Forschungszwecken. Eine medizinische oder psychologische Beurteilung Ihrer Daten erfolgt nicht. Es könnte uns jedoch ein ungewöhnliches Untersuchungsergebnis auffallen. In diesem Fall werden wir Sie darüber informieren</w:t>
      </w:r>
      <w:r w:rsidR="00113071">
        <w:t xml:space="preserve"> und Ihnen empfehlen, dieses Ergebnis </w:t>
      </w:r>
      <w:r w:rsidR="00CA65FA">
        <w:t xml:space="preserve">bei Ihrem Hausarzt </w:t>
      </w:r>
      <w:r w:rsidR="00113071">
        <w:t>diagnostisch weiter abklären zu lassen</w:t>
      </w:r>
      <w:r>
        <w:t xml:space="preserve">. Nur wenn Sie damit einverstanden sind, dass wir Sie </w:t>
      </w:r>
      <w:r w:rsidR="006806BB">
        <w:t xml:space="preserve">ggf. </w:t>
      </w:r>
      <w:r>
        <w:t xml:space="preserve">über einen </w:t>
      </w:r>
      <w:r w:rsidR="00D503F4">
        <w:t>auffälligen Befund</w:t>
      </w:r>
      <w:r>
        <w:t xml:space="preserve"> informieren, können Sie an dieser Studie teilnehmen. </w:t>
      </w:r>
      <w:r w:rsidR="00747ECB">
        <w:t xml:space="preserve">Sofern bei dieser diagnostischen Abklärung eine Erkrankung festgestellt werden sollte, könnten Ihnen daraus unter Umständen Nachteile entstehen, z. B. </w:t>
      </w:r>
      <w:r w:rsidR="00747ECB">
        <w:rPr>
          <w:rFonts w:cs="Arial"/>
        </w:rPr>
        <w:t>der Abschluss einer privaten Krankenversicherung oder einer Lebensversicherung erschwert werden</w:t>
      </w:r>
      <w:r w:rsidR="00747ECB">
        <w:t xml:space="preserve">. </w:t>
      </w:r>
    </w:p>
    <w:sectPr w:rsidR="004E0268" w:rsidRPr="00634474" w:rsidSect="00285381">
      <w:headerReference w:type="default" r:id="rId9"/>
      <w:footerReference w:type="default" r:id="rId10"/>
      <w:pgSz w:w="11906" w:h="16838" w:code="9"/>
      <w:pgMar w:top="1418" w:right="1134" w:bottom="1418"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7D0E6" w14:textId="77777777" w:rsidR="00CC7B3D" w:rsidRDefault="00CC7B3D" w:rsidP="001C4CB7">
      <w:pPr>
        <w:spacing w:after="0" w:line="240" w:lineRule="auto"/>
      </w:pPr>
      <w:r>
        <w:separator/>
      </w:r>
    </w:p>
  </w:endnote>
  <w:endnote w:type="continuationSeparator" w:id="0">
    <w:p w14:paraId="005AAD2C" w14:textId="77777777" w:rsidR="00CC7B3D" w:rsidRDefault="00CC7B3D"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panose1 w:val="020B0604020202020204"/>
    <w:charset w:val="00"/>
    <w:family w:val="swiss"/>
    <w:notTrueType/>
    <w:pitch w:val="variable"/>
    <w:sig w:usb0="00000003" w:usb1="00000000" w:usb2="00000000" w:usb3="00000000" w:csb0="00000001" w:csb1="00000000"/>
  </w:font>
  <w:font w:name="Frutiger Bold">
    <w:panose1 w:val="020B0604020202020204"/>
    <w:charset w:val="00"/>
    <w:family w:val="swiss"/>
    <w:notTrueType/>
    <w:pitch w:val="variable"/>
    <w:sig w:usb0="00000003" w:usb1="00000000" w:usb2="00000000" w:usb3="00000000" w:csb0="00000001" w:csb1="00000000"/>
  </w:font>
  <w:font w:name="FrutigerLTStd-Light">
    <w:altName w:val="Calibri"/>
    <w:panose1 w:val="020B0604020202020204"/>
    <w:charset w:val="4D"/>
    <w:family w:val="auto"/>
    <w:notTrueType/>
    <w:pitch w:val="default"/>
    <w:sig w:usb0="00000003" w:usb1="00000000" w:usb2="00000000" w:usb3="00000000" w:csb0="00000001" w:csb1="00000000"/>
  </w:font>
  <w:font w:name="FrutigerLTStd-Bold">
    <w:altName w:val="Frutiger LT Std 65 Bold"/>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notTrueType/>
    <w:pitch w:val="variable"/>
    <w:sig w:usb0="E00002FF" w:usb1="5000785B" w:usb2="00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51E37" w14:textId="27B1545B" w:rsidR="00160121" w:rsidRDefault="00160121" w:rsidP="00160121">
    <w:pPr>
      <w:pStyle w:val="Footer"/>
      <w:rPr>
        <w:sz w:val="18"/>
        <w:szCs w:val="18"/>
      </w:rPr>
    </w:pPr>
    <w:r>
      <w:rPr>
        <w:sz w:val="18"/>
        <w:szCs w:val="18"/>
      </w:rPr>
      <w:t>Vorlage der Ethikkomm</w:t>
    </w:r>
    <w:r w:rsidRPr="00A52501">
      <w:rPr>
        <w:sz w:val="18"/>
        <w:szCs w:val="18"/>
      </w:rPr>
      <w:t>ission der Deutschen Gesellschaft für Psychologie</w:t>
    </w:r>
    <w:r>
      <w:rPr>
        <w:sz w:val="18"/>
        <w:szCs w:val="18"/>
      </w:rPr>
      <w:t xml:space="preserve"> für die Teilnehmerinformation für EEG-Studien</w:t>
    </w:r>
  </w:p>
  <w:p w14:paraId="2484F11F" w14:textId="3147C5E2" w:rsidR="00160121" w:rsidRDefault="00E9109C" w:rsidP="00160121">
    <w:pPr>
      <w:pStyle w:val="Footer"/>
    </w:pPr>
    <w:r>
      <w:rPr>
        <w:sz w:val="18"/>
        <w:szCs w:val="18"/>
      </w:rPr>
      <w:t>16. Juli</w:t>
    </w:r>
    <w:r w:rsidR="00160121">
      <w:rPr>
        <w:sz w:val="18"/>
        <w:szCs w:val="18"/>
      </w:rPr>
      <w:t xml:space="preserve">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9BC1F" w14:textId="77777777" w:rsidR="00CC7B3D" w:rsidRDefault="00CC7B3D" w:rsidP="001C4CB7">
      <w:pPr>
        <w:spacing w:after="0" w:line="240" w:lineRule="auto"/>
      </w:pPr>
      <w:r>
        <w:separator/>
      </w:r>
    </w:p>
  </w:footnote>
  <w:footnote w:type="continuationSeparator" w:id="0">
    <w:p w14:paraId="77CD9630" w14:textId="77777777" w:rsidR="00CC7B3D" w:rsidRDefault="00CC7B3D"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05B65" w14:textId="77777777" w:rsidR="009763EB" w:rsidRDefault="009763EB" w:rsidP="00B413F9">
    <w:pPr>
      <w:pStyle w:val="Header"/>
      <w:pBdr>
        <w:bottom w:val="single" w:sz="4" w:space="1" w:color="auto"/>
      </w:pBdr>
      <w:tabs>
        <w:tab w:val="clear" w:pos="9072"/>
        <w:tab w:val="left" w:pos="6946"/>
      </w:tabs>
      <w:jc w:val="left"/>
    </w:pPr>
    <w:r>
      <w:t xml:space="preserve">EK-Antrag </w:t>
    </w:r>
    <w:r w:rsidRPr="004C2EF5">
      <w:rPr>
        <w:i/>
        <w:szCs w:val="18"/>
        <w:highlight w:val="yellow"/>
      </w:rPr>
      <w:t>&gt;Name des Antragstellers&lt; &gt;Datum der Antragstellung&lt;</w:t>
    </w:r>
    <w:r w:rsidRPr="00B413F9">
      <w:rPr>
        <w:sz w:val="28"/>
      </w:rPr>
      <w:t xml:space="preserve"> </w:t>
    </w:r>
  </w:p>
  <w:p w14:paraId="100B10D9" w14:textId="3CED3CAF" w:rsidR="009763EB" w:rsidRDefault="009763EB" w:rsidP="00FB657A">
    <w:pPr>
      <w:pStyle w:val="Header"/>
      <w:pBdr>
        <w:bottom w:val="single" w:sz="4" w:space="1" w:color="auto"/>
      </w:pBdr>
      <w:tabs>
        <w:tab w:val="clear" w:pos="4536"/>
        <w:tab w:val="clear" w:pos="9072"/>
        <w:tab w:val="right" w:pos="9356"/>
      </w:tabs>
      <w:jc w:val="left"/>
    </w:pPr>
    <w:r>
      <w:t>Teilnehmerinformation EEG-Studien</w:t>
    </w:r>
    <w:r>
      <w:tab/>
      <w:t xml:space="preserve"> </w:t>
    </w:r>
    <w:r>
      <w:fldChar w:fldCharType="begin"/>
    </w:r>
    <w:r>
      <w:instrText xml:space="preserve"> PAGE   \* MERGEFORMAT </w:instrText>
    </w:r>
    <w:r>
      <w:fldChar w:fldCharType="separate"/>
    </w:r>
    <w:r w:rsidR="00E9109C">
      <w:rPr>
        <w:noProof/>
      </w:rPr>
      <w:t>1</w:t>
    </w:r>
    <w:r>
      <w:rPr>
        <w:noProof/>
      </w:rPr>
      <w:fldChar w:fldCharType="end"/>
    </w:r>
  </w:p>
  <w:p w14:paraId="13920A69" w14:textId="77777777" w:rsidR="009763EB" w:rsidRPr="00986D72" w:rsidRDefault="009763EB" w:rsidP="00986D72">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Heading6"/>
      <w:suff w:val="space"/>
      <w:lvlText w:val="%1"/>
      <w:lvlJc w:val="left"/>
      <w:rPr>
        <w:rFonts w:hint="default"/>
      </w:rPr>
    </w:lvl>
    <w:lvl w:ilvl="1">
      <w:start w:val="1"/>
      <w:numFmt w:val="none"/>
      <w:pStyle w:val="Heading2"/>
      <w:suff w:val="nothing"/>
      <w:lvlText w:val=""/>
      <w:lvlJc w:val="left"/>
      <w:rPr>
        <w:rFonts w:hint="default"/>
      </w:rPr>
    </w:lvl>
    <w:lvl w:ilvl="2">
      <w:start w:val="1"/>
      <w:numFmt w:val="none"/>
      <w:pStyle w:val="Heading3"/>
      <w:suff w:val="nothing"/>
      <w:lvlText w:val=""/>
      <w:lvlJc w:val="left"/>
      <w:rPr>
        <w:rFonts w:hint="default"/>
      </w:rPr>
    </w:lvl>
    <w:lvl w:ilvl="3">
      <w:start w:val="1"/>
      <w:numFmt w:val="none"/>
      <w:pStyle w:val="Heading4"/>
      <w:suff w:val="nothing"/>
      <w:lvlText w:val=""/>
      <w:lvlJc w:val="left"/>
      <w:rPr>
        <w:rFonts w:hint="default"/>
      </w:rPr>
    </w:lvl>
    <w:lvl w:ilvl="4">
      <w:start w:val="1"/>
      <w:numFmt w:val="none"/>
      <w:pStyle w:val="Heading5"/>
      <w:suff w:val="nothing"/>
      <w:lvlText w:val=""/>
      <w:lvlJc w:val="left"/>
      <w:rPr>
        <w:rFonts w:hint="default"/>
      </w:rPr>
    </w:lvl>
    <w:lvl w:ilvl="5">
      <w:start w:val="1"/>
      <w:numFmt w:val="none"/>
      <w:suff w:val="nothing"/>
      <w:lvlText w:val=""/>
      <w:lvlJc w:val="left"/>
      <w:rPr>
        <w:rFonts w:hint="default"/>
      </w:rPr>
    </w:lvl>
    <w:lvl w:ilvl="6">
      <w:start w:val="1"/>
      <w:numFmt w:val="none"/>
      <w:pStyle w:val="Heading7"/>
      <w:suff w:val="nothing"/>
      <w:lvlText w:val=""/>
      <w:lvlJc w:val="left"/>
      <w:rPr>
        <w:rFonts w:hint="default"/>
      </w:rPr>
    </w:lvl>
    <w:lvl w:ilvl="7">
      <w:start w:val="1"/>
      <w:numFmt w:val="none"/>
      <w:pStyle w:val="Heading8"/>
      <w:suff w:val="nothing"/>
      <w:lvlText w:val=""/>
      <w:lvlJc w:val="left"/>
      <w:rPr>
        <w:rFonts w:hint="default"/>
      </w:rPr>
    </w:lvl>
    <w:lvl w:ilvl="8">
      <w:start w:val="1"/>
      <w:numFmt w:val="none"/>
      <w:pStyle w:val="Heading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97409"/>
    <w:multiLevelType w:val="multilevel"/>
    <w:tmpl w:val="86283F02"/>
    <w:lvl w:ilvl="0">
      <w:start w:val="1"/>
      <w:numFmt w:val="decimal"/>
      <w:pStyle w:val="Heading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3"/>
  </w:num>
  <w:num w:numId="3">
    <w:abstractNumId w:val="4"/>
  </w:num>
  <w:num w:numId="4">
    <w:abstractNumId w:val="8"/>
  </w:num>
  <w:num w:numId="5">
    <w:abstractNumId w:val="9"/>
  </w:num>
  <w:num w:numId="6">
    <w:abstractNumId w:val="5"/>
  </w:num>
  <w:num w:numId="7">
    <w:abstractNumId w:val="7"/>
  </w:num>
  <w:num w:numId="8">
    <w:abstractNumId w:val="0"/>
  </w:num>
  <w:num w:numId="9">
    <w:abstractNumId w:val="1"/>
  </w:num>
  <w:num w:numId="10">
    <w:abstractNumId w:val="2"/>
  </w:num>
  <w:num w:numId="11">
    <w:abstractNumId w:val="6"/>
  </w:num>
  <w:num w:numId="12">
    <w:abstractNumId w:val="10"/>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E24"/>
    <w:rsid w:val="000036E7"/>
    <w:rsid w:val="00004341"/>
    <w:rsid w:val="00010826"/>
    <w:rsid w:val="00011A61"/>
    <w:rsid w:val="00017710"/>
    <w:rsid w:val="0001777E"/>
    <w:rsid w:val="00020140"/>
    <w:rsid w:val="00025127"/>
    <w:rsid w:val="00026004"/>
    <w:rsid w:val="00026BCD"/>
    <w:rsid w:val="000313F9"/>
    <w:rsid w:val="000332EB"/>
    <w:rsid w:val="000472C6"/>
    <w:rsid w:val="00065EA0"/>
    <w:rsid w:val="000667C2"/>
    <w:rsid w:val="00067B67"/>
    <w:rsid w:val="000710C8"/>
    <w:rsid w:val="00075119"/>
    <w:rsid w:val="00080B16"/>
    <w:rsid w:val="00085F9D"/>
    <w:rsid w:val="00093A59"/>
    <w:rsid w:val="000A4862"/>
    <w:rsid w:val="000A501D"/>
    <w:rsid w:val="000A6498"/>
    <w:rsid w:val="000B48BE"/>
    <w:rsid w:val="000B48DC"/>
    <w:rsid w:val="000C3F38"/>
    <w:rsid w:val="000E61AE"/>
    <w:rsid w:val="000E6C1E"/>
    <w:rsid w:val="000E7F30"/>
    <w:rsid w:val="001059E7"/>
    <w:rsid w:val="001075F5"/>
    <w:rsid w:val="00113071"/>
    <w:rsid w:val="00122FFE"/>
    <w:rsid w:val="00135FBB"/>
    <w:rsid w:val="00141040"/>
    <w:rsid w:val="00141F0C"/>
    <w:rsid w:val="0015058D"/>
    <w:rsid w:val="00153950"/>
    <w:rsid w:val="00160121"/>
    <w:rsid w:val="00165594"/>
    <w:rsid w:val="00172C50"/>
    <w:rsid w:val="00174716"/>
    <w:rsid w:val="00175500"/>
    <w:rsid w:val="00176BAA"/>
    <w:rsid w:val="00182BE3"/>
    <w:rsid w:val="00184D2D"/>
    <w:rsid w:val="00195E29"/>
    <w:rsid w:val="001B3152"/>
    <w:rsid w:val="001C0A26"/>
    <w:rsid w:val="001C4CB7"/>
    <w:rsid w:val="001C6AF0"/>
    <w:rsid w:val="001D71D6"/>
    <w:rsid w:val="001D7E05"/>
    <w:rsid w:val="001E0C37"/>
    <w:rsid w:val="001E4435"/>
    <w:rsid w:val="001F7569"/>
    <w:rsid w:val="00202B74"/>
    <w:rsid w:val="00202DA4"/>
    <w:rsid w:val="00207C53"/>
    <w:rsid w:val="00214FCA"/>
    <w:rsid w:val="00223C03"/>
    <w:rsid w:val="00231DC4"/>
    <w:rsid w:val="00237FEA"/>
    <w:rsid w:val="00252391"/>
    <w:rsid w:val="00255D88"/>
    <w:rsid w:val="00270936"/>
    <w:rsid w:val="00276D07"/>
    <w:rsid w:val="00285381"/>
    <w:rsid w:val="00292F58"/>
    <w:rsid w:val="00293CD0"/>
    <w:rsid w:val="002A6C92"/>
    <w:rsid w:val="002A6CB9"/>
    <w:rsid w:val="002B066D"/>
    <w:rsid w:val="002C59F1"/>
    <w:rsid w:val="002D0A16"/>
    <w:rsid w:val="002D6132"/>
    <w:rsid w:val="002E0C04"/>
    <w:rsid w:val="002E3A4C"/>
    <w:rsid w:val="002E477E"/>
    <w:rsid w:val="002E47BA"/>
    <w:rsid w:val="002E5D7F"/>
    <w:rsid w:val="002F37A6"/>
    <w:rsid w:val="00306305"/>
    <w:rsid w:val="00313F9F"/>
    <w:rsid w:val="00325353"/>
    <w:rsid w:val="003316D0"/>
    <w:rsid w:val="0033395F"/>
    <w:rsid w:val="00345A46"/>
    <w:rsid w:val="00350CA4"/>
    <w:rsid w:val="003510FA"/>
    <w:rsid w:val="00352A70"/>
    <w:rsid w:val="00366FB3"/>
    <w:rsid w:val="003717DA"/>
    <w:rsid w:val="003764F9"/>
    <w:rsid w:val="003777C5"/>
    <w:rsid w:val="003A37F5"/>
    <w:rsid w:val="003A4D76"/>
    <w:rsid w:val="003A5A77"/>
    <w:rsid w:val="003B3E0B"/>
    <w:rsid w:val="003C0D3A"/>
    <w:rsid w:val="003C3E14"/>
    <w:rsid w:val="003C6315"/>
    <w:rsid w:val="003D122A"/>
    <w:rsid w:val="003D45EF"/>
    <w:rsid w:val="003E3FA0"/>
    <w:rsid w:val="003E53F3"/>
    <w:rsid w:val="003F23BD"/>
    <w:rsid w:val="003F7614"/>
    <w:rsid w:val="00420423"/>
    <w:rsid w:val="0042383B"/>
    <w:rsid w:val="00424BC9"/>
    <w:rsid w:val="0043218A"/>
    <w:rsid w:val="00432877"/>
    <w:rsid w:val="0043354D"/>
    <w:rsid w:val="004452C8"/>
    <w:rsid w:val="004531B8"/>
    <w:rsid w:val="00464DDA"/>
    <w:rsid w:val="00467299"/>
    <w:rsid w:val="00467ADA"/>
    <w:rsid w:val="00476F93"/>
    <w:rsid w:val="00490BEF"/>
    <w:rsid w:val="004A0015"/>
    <w:rsid w:val="004B138A"/>
    <w:rsid w:val="004B3847"/>
    <w:rsid w:val="004C2EF5"/>
    <w:rsid w:val="004C47C7"/>
    <w:rsid w:val="004E0268"/>
    <w:rsid w:val="004F4C88"/>
    <w:rsid w:val="004F7AE6"/>
    <w:rsid w:val="005032F5"/>
    <w:rsid w:val="00517EA6"/>
    <w:rsid w:val="005304D0"/>
    <w:rsid w:val="0053184B"/>
    <w:rsid w:val="005337A3"/>
    <w:rsid w:val="0053729A"/>
    <w:rsid w:val="005401F1"/>
    <w:rsid w:val="00556609"/>
    <w:rsid w:val="00560BC8"/>
    <w:rsid w:val="005769BA"/>
    <w:rsid w:val="00580758"/>
    <w:rsid w:val="00581102"/>
    <w:rsid w:val="005900BE"/>
    <w:rsid w:val="005939D5"/>
    <w:rsid w:val="005A498E"/>
    <w:rsid w:val="005B430E"/>
    <w:rsid w:val="005E03EF"/>
    <w:rsid w:val="005E40E2"/>
    <w:rsid w:val="005F1128"/>
    <w:rsid w:val="005F2341"/>
    <w:rsid w:val="005F71ED"/>
    <w:rsid w:val="005F78B2"/>
    <w:rsid w:val="00600E87"/>
    <w:rsid w:val="006113B2"/>
    <w:rsid w:val="00613AC8"/>
    <w:rsid w:val="00613D42"/>
    <w:rsid w:val="00615130"/>
    <w:rsid w:val="00615CD5"/>
    <w:rsid w:val="006200A0"/>
    <w:rsid w:val="0063235C"/>
    <w:rsid w:val="00634474"/>
    <w:rsid w:val="006473C4"/>
    <w:rsid w:val="0064756B"/>
    <w:rsid w:val="00650E38"/>
    <w:rsid w:val="00652B14"/>
    <w:rsid w:val="006530F0"/>
    <w:rsid w:val="006563D3"/>
    <w:rsid w:val="00657539"/>
    <w:rsid w:val="006616E6"/>
    <w:rsid w:val="00670D5A"/>
    <w:rsid w:val="006806BB"/>
    <w:rsid w:val="00693362"/>
    <w:rsid w:val="006952A6"/>
    <w:rsid w:val="006A0C49"/>
    <w:rsid w:val="006B269F"/>
    <w:rsid w:val="006B27BB"/>
    <w:rsid w:val="006B52FF"/>
    <w:rsid w:val="006C41B7"/>
    <w:rsid w:val="006C4307"/>
    <w:rsid w:val="006C4E47"/>
    <w:rsid w:val="006E3AD1"/>
    <w:rsid w:val="006E69A4"/>
    <w:rsid w:val="0070042F"/>
    <w:rsid w:val="00701D3E"/>
    <w:rsid w:val="007065B0"/>
    <w:rsid w:val="00707830"/>
    <w:rsid w:val="00715364"/>
    <w:rsid w:val="00731906"/>
    <w:rsid w:val="00744763"/>
    <w:rsid w:val="00745A4B"/>
    <w:rsid w:val="00746C61"/>
    <w:rsid w:val="00747ECB"/>
    <w:rsid w:val="00750077"/>
    <w:rsid w:val="00761639"/>
    <w:rsid w:val="00762973"/>
    <w:rsid w:val="007643AB"/>
    <w:rsid w:val="00791A4B"/>
    <w:rsid w:val="00791BB9"/>
    <w:rsid w:val="007B39A0"/>
    <w:rsid w:val="007C48D7"/>
    <w:rsid w:val="007D22A6"/>
    <w:rsid w:val="007E377C"/>
    <w:rsid w:val="007F0B5C"/>
    <w:rsid w:val="007F3963"/>
    <w:rsid w:val="007F54FE"/>
    <w:rsid w:val="007F555A"/>
    <w:rsid w:val="00802E9C"/>
    <w:rsid w:val="0081549E"/>
    <w:rsid w:val="008256CC"/>
    <w:rsid w:val="00840E2B"/>
    <w:rsid w:val="00854B79"/>
    <w:rsid w:val="00861FFB"/>
    <w:rsid w:val="00862687"/>
    <w:rsid w:val="00863C30"/>
    <w:rsid w:val="00865218"/>
    <w:rsid w:val="00874053"/>
    <w:rsid w:val="00884408"/>
    <w:rsid w:val="008875FA"/>
    <w:rsid w:val="00890D1D"/>
    <w:rsid w:val="0089569D"/>
    <w:rsid w:val="00897423"/>
    <w:rsid w:val="008A2892"/>
    <w:rsid w:val="008A5EBB"/>
    <w:rsid w:val="008B6DC3"/>
    <w:rsid w:val="008C66E4"/>
    <w:rsid w:val="008D49B6"/>
    <w:rsid w:val="008E63BE"/>
    <w:rsid w:val="008F1F80"/>
    <w:rsid w:val="009010DD"/>
    <w:rsid w:val="00910058"/>
    <w:rsid w:val="00913B19"/>
    <w:rsid w:val="00952D3C"/>
    <w:rsid w:val="00964C3E"/>
    <w:rsid w:val="00972517"/>
    <w:rsid w:val="009763EB"/>
    <w:rsid w:val="00985CDF"/>
    <w:rsid w:val="00986D72"/>
    <w:rsid w:val="00993016"/>
    <w:rsid w:val="009A5371"/>
    <w:rsid w:val="009B2A90"/>
    <w:rsid w:val="009C33EF"/>
    <w:rsid w:val="009C3496"/>
    <w:rsid w:val="009C4789"/>
    <w:rsid w:val="009D2EB9"/>
    <w:rsid w:val="009E0800"/>
    <w:rsid w:val="009E3B42"/>
    <w:rsid w:val="009F7910"/>
    <w:rsid w:val="009F7F97"/>
    <w:rsid w:val="00A02436"/>
    <w:rsid w:val="00A04648"/>
    <w:rsid w:val="00A0664E"/>
    <w:rsid w:val="00A102AC"/>
    <w:rsid w:val="00A1395F"/>
    <w:rsid w:val="00A26917"/>
    <w:rsid w:val="00A323FE"/>
    <w:rsid w:val="00A43355"/>
    <w:rsid w:val="00A466AE"/>
    <w:rsid w:val="00A5130D"/>
    <w:rsid w:val="00A52501"/>
    <w:rsid w:val="00A53ADE"/>
    <w:rsid w:val="00A551FA"/>
    <w:rsid w:val="00A55AEB"/>
    <w:rsid w:val="00A55BC4"/>
    <w:rsid w:val="00A607C5"/>
    <w:rsid w:val="00A60AF1"/>
    <w:rsid w:val="00A73C2C"/>
    <w:rsid w:val="00A80E09"/>
    <w:rsid w:val="00A82BDC"/>
    <w:rsid w:val="00A87B0B"/>
    <w:rsid w:val="00A9599C"/>
    <w:rsid w:val="00AA12F5"/>
    <w:rsid w:val="00AA18DF"/>
    <w:rsid w:val="00AA6941"/>
    <w:rsid w:val="00AC3029"/>
    <w:rsid w:val="00AC5293"/>
    <w:rsid w:val="00AC5737"/>
    <w:rsid w:val="00AE505F"/>
    <w:rsid w:val="00AF6603"/>
    <w:rsid w:val="00B00628"/>
    <w:rsid w:val="00B017D4"/>
    <w:rsid w:val="00B0591E"/>
    <w:rsid w:val="00B2237B"/>
    <w:rsid w:val="00B32C3C"/>
    <w:rsid w:val="00B333D0"/>
    <w:rsid w:val="00B3568B"/>
    <w:rsid w:val="00B35B79"/>
    <w:rsid w:val="00B413F9"/>
    <w:rsid w:val="00B4684C"/>
    <w:rsid w:val="00B473DE"/>
    <w:rsid w:val="00B4772C"/>
    <w:rsid w:val="00B62EBD"/>
    <w:rsid w:val="00B67067"/>
    <w:rsid w:val="00B678C1"/>
    <w:rsid w:val="00B73253"/>
    <w:rsid w:val="00B802AE"/>
    <w:rsid w:val="00B82EE9"/>
    <w:rsid w:val="00B83BA6"/>
    <w:rsid w:val="00B8610F"/>
    <w:rsid w:val="00B9004E"/>
    <w:rsid w:val="00B90675"/>
    <w:rsid w:val="00B949E5"/>
    <w:rsid w:val="00BA30F4"/>
    <w:rsid w:val="00BA4E24"/>
    <w:rsid w:val="00BA7466"/>
    <w:rsid w:val="00BB2FE1"/>
    <w:rsid w:val="00BB6FAF"/>
    <w:rsid w:val="00BD1484"/>
    <w:rsid w:val="00BE5BFF"/>
    <w:rsid w:val="00BF053E"/>
    <w:rsid w:val="00BF6175"/>
    <w:rsid w:val="00BF66E4"/>
    <w:rsid w:val="00BF68E8"/>
    <w:rsid w:val="00C10A88"/>
    <w:rsid w:val="00C331AC"/>
    <w:rsid w:val="00C52038"/>
    <w:rsid w:val="00C6438C"/>
    <w:rsid w:val="00C730EA"/>
    <w:rsid w:val="00C75338"/>
    <w:rsid w:val="00C831A3"/>
    <w:rsid w:val="00C87D1F"/>
    <w:rsid w:val="00C933E7"/>
    <w:rsid w:val="00C954FC"/>
    <w:rsid w:val="00CA0DB6"/>
    <w:rsid w:val="00CA65FA"/>
    <w:rsid w:val="00CA66C7"/>
    <w:rsid w:val="00CB4037"/>
    <w:rsid w:val="00CC7B3D"/>
    <w:rsid w:val="00CD2BE0"/>
    <w:rsid w:val="00CE4BE2"/>
    <w:rsid w:val="00CE5F3C"/>
    <w:rsid w:val="00CF0F94"/>
    <w:rsid w:val="00CF28B0"/>
    <w:rsid w:val="00CF3991"/>
    <w:rsid w:val="00D02F44"/>
    <w:rsid w:val="00D04049"/>
    <w:rsid w:val="00D05D46"/>
    <w:rsid w:val="00D15DFA"/>
    <w:rsid w:val="00D22E8E"/>
    <w:rsid w:val="00D3218E"/>
    <w:rsid w:val="00D333F6"/>
    <w:rsid w:val="00D404F7"/>
    <w:rsid w:val="00D45740"/>
    <w:rsid w:val="00D47173"/>
    <w:rsid w:val="00D503F4"/>
    <w:rsid w:val="00D60536"/>
    <w:rsid w:val="00D61D64"/>
    <w:rsid w:val="00D63D90"/>
    <w:rsid w:val="00D66DE7"/>
    <w:rsid w:val="00D81511"/>
    <w:rsid w:val="00D84C74"/>
    <w:rsid w:val="00DA1C64"/>
    <w:rsid w:val="00DA2260"/>
    <w:rsid w:val="00DB1A80"/>
    <w:rsid w:val="00DB6E29"/>
    <w:rsid w:val="00DC6774"/>
    <w:rsid w:val="00DE47F6"/>
    <w:rsid w:val="00DE7B24"/>
    <w:rsid w:val="00DF48A6"/>
    <w:rsid w:val="00E13839"/>
    <w:rsid w:val="00E17C2F"/>
    <w:rsid w:val="00E22EDE"/>
    <w:rsid w:val="00E24650"/>
    <w:rsid w:val="00E377BE"/>
    <w:rsid w:val="00E50E3C"/>
    <w:rsid w:val="00E539FA"/>
    <w:rsid w:val="00E80662"/>
    <w:rsid w:val="00E82667"/>
    <w:rsid w:val="00E9109C"/>
    <w:rsid w:val="00E96EC7"/>
    <w:rsid w:val="00EA23A8"/>
    <w:rsid w:val="00EB1F86"/>
    <w:rsid w:val="00EB7F8F"/>
    <w:rsid w:val="00EC09BE"/>
    <w:rsid w:val="00EC7B84"/>
    <w:rsid w:val="00ED4152"/>
    <w:rsid w:val="00EF46EC"/>
    <w:rsid w:val="00EF5478"/>
    <w:rsid w:val="00F00997"/>
    <w:rsid w:val="00F02B45"/>
    <w:rsid w:val="00F054E2"/>
    <w:rsid w:val="00F0560C"/>
    <w:rsid w:val="00F26A0F"/>
    <w:rsid w:val="00F30DAB"/>
    <w:rsid w:val="00F30DED"/>
    <w:rsid w:val="00F35FFA"/>
    <w:rsid w:val="00F40BA6"/>
    <w:rsid w:val="00F42792"/>
    <w:rsid w:val="00F45A20"/>
    <w:rsid w:val="00F47BFC"/>
    <w:rsid w:val="00F53129"/>
    <w:rsid w:val="00F6012E"/>
    <w:rsid w:val="00F62C19"/>
    <w:rsid w:val="00F74893"/>
    <w:rsid w:val="00F83972"/>
    <w:rsid w:val="00F8652A"/>
    <w:rsid w:val="00F904C4"/>
    <w:rsid w:val="00F94E03"/>
    <w:rsid w:val="00F973A2"/>
    <w:rsid w:val="00FB0C2F"/>
    <w:rsid w:val="00FB2165"/>
    <w:rsid w:val="00FB657A"/>
    <w:rsid w:val="00FC6208"/>
    <w:rsid w:val="00FD478C"/>
    <w:rsid w:val="00FF1DC5"/>
    <w:rsid w:val="00FF290A"/>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CEEB99"/>
  <w15:docId w15:val="{B9D27E94-5329-854E-A9C8-C9FC027E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789"/>
    <w:pPr>
      <w:jc w:val="both"/>
    </w:pPr>
  </w:style>
  <w:style w:type="paragraph" w:styleId="Heading1">
    <w:name w:val="heading 1"/>
    <w:basedOn w:val="Normal"/>
    <w:next w:val="Normal"/>
    <w:link w:val="Heading1Char"/>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Heading2">
    <w:name w:val="heading 2"/>
    <w:basedOn w:val="Normal"/>
    <w:next w:val="Normal"/>
    <w:link w:val="Heading2Char"/>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Heading3">
    <w:name w:val="heading 3"/>
    <w:basedOn w:val="Normal"/>
    <w:next w:val="Normal"/>
    <w:link w:val="Heading3Char"/>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Heading4">
    <w:name w:val="heading 4"/>
    <w:basedOn w:val="Normal"/>
    <w:next w:val="Normal"/>
    <w:link w:val="Heading4Char"/>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Heading5">
    <w:name w:val="heading 5"/>
    <w:basedOn w:val="Normal"/>
    <w:next w:val="Normal"/>
    <w:link w:val="Heading5Char"/>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Heading6">
    <w:name w:val="heading 6"/>
    <w:basedOn w:val="Normal"/>
    <w:next w:val="Normal"/>
    <w:link w:val="Heading6Char"/>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Heading7">
    <w:name w:val="heading 7"/>
    <w:basedOn w:val="Normal"/>
    <w:next w:val="Normal"/>
    <w:link w:val="Heading7Char"/>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Heading8">
    <w:name w:val="heading 8"/>
    <w:basedOn w:val="Normal"/>
    <w:next w:val="Normal"/>
    <w:link w:val="Heading8Char"/>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Heading9">
    <w:name w:val="heading 9"/>
    <w:basedOn w:val="Normal"/>
    <w:next w:val="Normal"/>
    <w:link w:val="Heading9Char"/>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E24"/>
    <w:rPr>
      <w:color w:val="0000FF" w:themeColor="hyperlink"/>
      <w:u w:val="single"/>
    </w:rPr>
  </w:style>
  <w:style w:type="paragraph" w:styleId="Header">
    <w:name w:val="header"/>
    <w:basedOn w:val="Normal"/>
    <w:link w:val="HeaderChar"/>
    <w:uiPriority w:val="99"/>
    <w:unhideWhenUsed/>
    <w:rsid w:val="001C4C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4CB7"/>
  </w:style>
  <w:style w:type="paragraph" w:styleId="Footer">
    <w:name w:val="footer"/>
    <w:basedOn w:val="Normal"/>
    <w:link w:val="FooterChar"/>
    <w:uiPriority w:val="99"/>
    <w:unhideWhenUsed/>
    <w:rsid w:val="001C4C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4CB7"/>
  </w:style>
  <w:style w:type="character" w:styleId="CommentReference">
    <w:name w:val="annotation reference"/>
    <w:basedOn w:val="DefaultParagraphFont"/>
    <w:uiPriority w:val="99"/>
    <w:unhideWhenUsed/>
    <w:rsid w:val="00A43355"/>
    <w:rPr>
      <w:sz w:val="16"/>
      <w:szCs w:val="16"/>
    </w:rPr>
  </w:style>
  <w:style w:type="paragraph" w:styleId="CommentText">
    <w:name w:val="annotation text"/>
    <w:basedOn w:val="Normal"/>
    <w:link w:val="CommentTextChar"/>
    <w:uiPriority w:val="99"/>
    <w:unhideWhenUsed/>
    <w:rsid w:val="00A43355"/>
    <w:pPr>
      <w:spacing w:line="240" w:lineRule="auto"/>
    </w:pPr>
    <w:rPr>
      <w:sz w:val="20"/>
      <w:szCs w:val="20"/>
    </w:rPr>
  </w:style>
  <w:style w:type="character" w:customStyle="1" w:styleId="CommentTextChar">
    <w:name w:val="Comment Text Char"/>
    <w:basedOn w:val="DefaultParagraphFont"/>
    <w:link w:val="CommentText"/>
    <w:uiPriority w:val="99"/>
    <w:rsid w:val="00A43355"/>
    <w:rPr>
      <w:sz w:val="20"/>
      <w:szCs w:val="20"/>
    </w:rPr>
  </w:style>
  <w:style w:type="paragraph" w:styleId="CommentSubject">
    <w:name w:val="annotation subject"/>
    <w:basedOn w:val="CommentText"/>
    <w:next w:val="CommentText"/>
    <w:link w:val="CommentSubjectChar"/>
    <w:uiPriority w:val="99"/>
    <w:semiHidden/>
    <w:unhideWhenUsed/>
    <w:rsid w:val="00A43355"/>
    <w:rPr>
      <w:b/>
      <w:bCs/>
    </w:rPr>
  </w:style>
  <w:style w:type="character" w:customStyle="1" w:styleId="CommentSubjectChar">
    <w:name w:val="Comment Subject Char"/>
    <w:basedOn w:val="CommentTextChar"/>
    <w:link w:val="CommentSubject"/>
    <w:uiPriority w:val="99"/>
    <w:semiHidden/>
    <w:rsid w:val="00A43355"/>
    <w:rPr>
      <w:b/>
      <w:bCs/>
      <w:sz w:val="20"/>
      <w:szCs w:val="20"/>
    </w:rPr>
  </w:style>
  <w:style w:type="paragraph" w:styleId="BalloonText">
    <w:name w:val="Balloon Text"/>
    <w:basedOn w:val="Normal"/>
    <w:link w:val="BalloonTextChar"/>
    <w:uiPriority w:val="99"/>
    <w:semiHidden/>
    <w:unhideWhenUsed/>
    <w:rsid w:val="00A43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355"/>
    <w:rPr>
      <w:rFonts w:ascii="Tahoma" w:hAnsi="Tahoma" w:cs="Tahoma"/>
      <w:sz w:val="16"/>
      <w:szCs w:val="16"/>
    </w:rPr>
  </w:style>
  <w:style w:type="paragraph" w:styleId="ListParagraph">
    <w:name w:val="List Paragraph"/>
    <w:basedOn w:val="Normal"/>
    <w:uiPriority w:val="34"/>
    <w:qFormat/>
    <w:rsid w:val="00715364"/>
    <w:pPr>
      <w:ind w:left="720"/>
      <w:contextualSpacing/>
    </w:pPr>
  </w:style>
  <w:style w:type="character" w:styleId="PageNumber">
    <w:name w:val="page number"/>
    <w:basedOn w:val="DefaultParagraphFont"/>
    <w:uiPriority w:val="99"/>
    <w:rsid w:val="002E47BA"/>
  </w:style>
  <w:style w:type="table" w:styleId="TableGrid">
    <w:name w:val="Table Grid"/>
    <w:basedOn w:val="TableNormal"/>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DefaultParagraphFont"/>
    <w:rsid w:val="002B066D"/>
  </w:style>
  <w:style w:type="character" w:customStyle="1" w:styleId="honorific-prefix">
    <w:name w:val="honorific-prefix"/>
    <w:basedOn w:val="DefaultParagraphFont"/>
    <w:rsid w:val="002B066D"/>
  </w:style>
  <w:style w:type="character" w:customStyle="1" w:styleId="given-name">
    <w:name w:val="given-name"/>
    <w:basedOn w:val="DefaultParagraphFont"/>
    <w:rsid w:val="002B066D"/>
  </w:style>
  <w:style w:type="character" w:customStyle="1" w:styleId="family-name">
    <w:name w:val="family-name"/>
    <w:basedOn w:val="DefaultParagraphFont"/>
    <w:rsid w:val="002B066D"/>
  </w:style>
  <w:style w:type="character" w:customStyle="1" w:styleId="Heading1Char">
    <w:name w:val="Heading 1 Char"/>
    <w:basedOn w:val="DefaultParagraphFont"/>
    <w:link w:val="Heading1"/>
    <w:uiPriority w:val="9"/>
    <w:rsid w:val="00A26917"/>
    <w:rPr>
      <w:rFonts w:ascii="Arial" w:eastAsia="Times New Roman" w:hAnsi="Arial" w:cs="Times New Roman"/>
      <w:b/>
      <w:bCs/>
      <w:kern w:val="28"/>
      <w:sz w:val="28"/>
      <w:szCs w:val="28"/>
      <w:lang w:eastAsia="de-DE"/>
    </w:rPr>
  </w:style>
  <w:style w:type="character" w:customStyle="1" w:styleId="Heading2Char">
    <w:name w:val="Heading 2 Char"/>
    <w:basedOn w:val="DefaultParagraphFont"/>
    <w:link w:val="Heading2"/>
    <w:uiPriority w:val="9"/>
    <w:rsid w:val="00A26917"/>
    <w:rPr>
      <w:rFonts w:ascii="Arial" w:eastAsia="Times New Roman" w:hAnsi="Arial" w:cs="Times New Roman"/>
      <w:b/>
      <w:bCs/>
      <w:sz w:val="24"/>
      <w:szCs w:val="24"/>
      <w:lang w:eastAsia="de-DE"/>
    </w:rPr>
  </w:style>
  <w:style w:type="character" w:customStyle="1" w:styleId="Heading3Char">
    <w:name w:val="Heading 3 Char"/>
    <w:basedOn w:val="DefaultParagraphFont"/>
    <w:link w:val="Heading3"/>
    <w:uiPriority w:val="9"/>
    <w:rsid w:val="00A26917"/>
    <w:rPr>
      <w:rFonts w:ascii="Arial" w:eastAsia="Times New Roman" w:hAnsi="Arial" w:cs="Times New Roman"/>
      <w:b/>
      <w:bCs/>
      <w:sz w:val="24"/>
      <w:szCs w:val="24"/>
      <w:lang w:eastAsia="de-DE"/>
    </w:rPr>
  </w:style>
  <w:style w:type="character" w:customStyle="1" w:styleId="Heading4Char">
    <w:name w:val="Heading 4 Char"/>
    <w:basedOn w:val="DefaultParagraphFont"/>
    <w:link w:val="Heading4"/>
    <w:uiPriority w:val="9"/>
    <w:rsid w:val="00A26917"/>
    <w:rPr>
      <w:rFonts w:ascii="Arial" w:eastAsia="Times New Roman" w:hAnsi="Arial" w:cs="Times New Roman"/>
      <w:b/>
      <w:bCs/>
      <w:color w:val="000000"/>
      <w:sz w:val="24"/>
      <w:szCs w:val="24"/>
      <w:lang w:eastAsia="de-DE"/>
    </w:rPr>
  </w:style>
  <w:style w:type="character" w:customStyle="1" w:styleId="Heading5Char">
    <w:name w:val="Heading 5 Char"/>
    <w:basedOn w:val="DefaultParagraphFont"/>
    <w:link w:val="Heading5"/>
    <w:rsid w:val="00A26917"/>
    <w:rPr>
      <w:rFonts w:ascii="Arial" w:eastAsia="Times New Roman" w:hAnsi="Arial" w:cs="Times New Roman"/>
      <w:b/>
      <w:bCs/>
      <w:sz w:val="24"/>
      <w:szCs w:val="24"/>
      <w:lang w:eastAsia="de-DE"/>
    </w:rPr>
  </w:style>
  <w:style w:type="character" w:customStyle="1" w:styleId="Heading6Char">
    <w:name w:val="Heading 6 Char"/>
    <w:basedOn w:val="DefaultParagraphFont"/>
    <w:link w:val="Heading6"/>
    <w:uiPriority w:val="99"/>
    <w:rsid w:val="00A26917"/>
    <w:rPr>
      <w:rFonts w:ascii="Arial" w:eastAsia="Times New Roman" w:hAnsi="Arial" w:cs="Times New Roman"/>
      <w:b/>
      <w:bCs/>
      <w:color w:val="808080"/>
      <w:sz w:val="28"/>
      <w:szCs w:val="28"/>
      <w:lang w:eastAsia="de-DE"/>
    </w:rPr>
  </w:style>
  <w:style w:type="character" w:customStyle="1" w:styleId="Heading7Char">
    <w:name w:val="Heading 7 Char"/>
    <w:basedOn w:val="DefaultParagraphFont"/>
    <w:link w:val="Heading7"/>
    <w:uiPriority w:val="99"/>
    <w:rsid w:val="00A26917"/>
    <w:rPr>
      <w:rFonts w:ascii="Arial" w:eastAsia="Times New Roman" w:hAnsi="Arial" w:cs="Times New Roman"/>
      <w:b/>
      <w:bCs/>
      <w:sz w:val="24"/>
      <w:szCs w:val="24"/>
      <w:lang w:eastAsia="de-DE"/>
    </w:rPr>
  </w:style>
  <w:style w:type="character" w:customStyle="1" w:styleId="Heading8Char">
    <w:name w:val="Heading 8 Char"/>
    <w:basedOn w:val="DefaultParagraphFont"/>
    <w:link w:val="Heading8"/>
    <w:uiPriority w:val="99"/>
    <w:rsid w:val="00A26917"/>
    <w:rPr>
      <w:rFonts w:ascii="Arial" w:eastAsia="Times New Roman" w:hAnsi="Arial" w:cs="Times New Roman"/>
      <w:b/>
      <w:bCs/>
      <w:color w:val="000000"/>
      <w:sz w:val="24"/>
      <w:szCs w:val="24"/>
      <w:lang w:eastAsia="de-DE"/>
    </w:rPr>
  </w:style>
  <w:style w:type="character" w:customStyle="1" w:styleId="Heading9Char">
    <w:name w:val="Heading 9 Char"/>
    <w:basedOn w:val="DefaultParagraphFont"/>
    <w:link w:val="Heading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NoList"/>
    <w:semiHidden/>
    <w:unhideWhenUsed/>
    <w:rsid w:val="00A26917"/>
  </w:style>
  <w:style w:type="character" w:customStyle="1" w:styleId="BodyTextIndent2Char">
    <w:name w:val="Body Text Indent 2 Char"/>
    <w:basedOn w:val="DefaultParagraphFont"/>
    <w:link w:val="BodyTextIndent2"/>
    <w:uiPriority w:val="99"/>
    <w:rsid w:val="00A26917"/>
    <w:rPr>
      <w:rFonts w:ascii="Arial" w:eastAsia="Times New Roman" w:hAnsi="Arial" w:cs="Arial"/>
      <w:sz w:val="24"/>
      <w:szCs w:val="24"/>
      <w:lang w:eastAsia="de-DE"/>
    </w:rPr>
  </w:style>
  <w:style w:type="paragraph" w:styleId="BodyTextIndent2">
    <w:name w:val="Body Text Indent 2"/>
    <w:basedOn w:val="Normal"/>
    <w:link w:val="BodyTextIndent2Char"/>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DefaultParagraphFont"/>
    <w:uiPriority w:val="99"/>
    <w:semiHidden/>
    <w:rsid w:val="00A26917"/>
  </w:style>
  <w:style w:type="paragraph" w:styleId="BodyText2">
    <w:name w:val="Body Text 2"/>
    <w:basedOn w:val="Normal"/>
    <w:link w:val="BodyText2Char"/>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BodyText2Char">
    <w:name w:val="Body Text 2 Char"/>
    <w:basedOn w:val="DefaultParagraphFont"/>
    <w:link w:val="BodyText2"/>
    <w:uiPriority w:val="99"/>
    <w:rsid w:val="00A26917"/>
    <w:rPr>
      <w:rFonts w:ascii="Arial" w:eastAsia="Times New Roman" w:hAnsi="Arial" w:cs="Times New Roman"/>
      <w:color w:val="808080"/>
      <w:sz w:val="20"/>
      <w:szCs w:val="20"/>
      <w:lang w:eastAsia="de-DE"/>
    </w:rPr>
  </w:style>
  <w:style w:type="character" w:customStyle="1" w:styleId="BodyTextChar">
    <w:name w:val="Body Text Char"/>
    <w:basedOn w:val="DefaultParagraphFont"/>
    <w:link w:val="BodyText"/>
    <w:uiPriority w:val="99"/>
    <w:rsid w:val="00A26917"/>
    <w:rPr>
      <w:rFonts w:ascii="Arial" w:eastAsia="Times New Roman" w:hAnsi="Arial" w:cs="Arial"/>
      <w:b/>
      <w:bCs/>
      <w:color w:val="000000"/>
      <w:sz w:val="24"/>
      <w:szCs w:val="24"/>
      <w:lang w:eastAsia="de-DE"/>
    </w:rPr>
  </w:style>
  <w:style w:type="paragraph" w:styleId="BodyText">
    <w:name w:val="Body Text"/>
    <w:basedOn w:val="Normal"/>
    <w:link w:val="BodyTextChar"/>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DefaultParagraphFont"/>
    <w:uiPriority w:val="99"/>
    <w:semiHidden/>
    <w:rsid w:val="00A26917"/>
  </w:style>
  <w:style w:type="paragraph" w:styleId="FootnoteText">
    <w:name w:val="footnote text"/>
    <w:basedOn w:val="Normal"/>
    <w:link w:val="FootnoteTextChar"/>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ootnoteTextChar">
    <w:name w:val="Footnote Text Char"/>
    <w:basedOn w:val="DefaultParagraphFont"/>
    <w:link w:val="Footnote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BodyTextIndent3Char">
    <w:name w:val="Body Text Indent 3 Char"/>
    <w:basedOn w:val="DefaultParagraphFont"/>
    <w:link w:val="BodyTextIndent3"/>
    <w:uiPriority w:val="99"/>
    <w:rsid w:val="00A26917"/>
    <w:rPr>
      <w:rFonts w:ascii="Arial" w:eastAsia="Times New Roman" w:hAnsi="Arial" w:cs="Times New Roman"/>
      <w:color w:val="000000"/>
      <w:sz w:val="20"/>
      <w:szCs w:val="20"/>
      <w:u w:val="single"/>
      <w:lang w:eastAsia="de-DE"/>
    </w:rPr>
  </w:style>
  <w:style w:type="paragraph" w:styleId="BodyTextIndent3">
    <w:name w:val="Body Text Indent 3"/>
    <w:basedOn w:val="Normal"/>
    <w:link w:val="BodyTextIndent3Char"/>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DefaultParagraphFont"/>
    <w:uiPriority w:val="99"/>
    <w:semiHidden/>
    <w:rsid w:val="00A26917"/>
    <w:rPr>
      <w:sz w:val="16"/>
      <w:szCs w:val="16"/>
    </w:rPr>
  </w:style>
  <w:style w:type="character" w:customStyle="1" w:styleId="BodyText3Char">
    <w:name w:val="Body Text 3 Char"/>
    <w:basedOn w:val="DefaultParagraphFont"/>
    <w:link w:val="BodyText3"/>
    <w:uiPriority w:val="99"/>
    <w:rsid w:val="00A26917"/>
    <w:rPr>
      <w:rFonts w:ascii="Arial" w:eastAsia="Times New Roman" w:hAnsi="Arial" w:cs="Times New Roman"/>
      <w:sz w:val="24"/>
      <w:szCs w:val="24"/>
      <w:lang w:eastAsia="de-DE"/>
    </w:rPr>
  </w:style>
  <w:style w:type="paragraph" w:styleId="BodyText3">
    <w:name w:val="Body Text 3"/>
    <w:basedOn w:val="Normal"/>
    <w:link w:val="BodyText3Char"/>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DefaultParagraphFont"/>
    <w:uiPriority w:val="99"/>
    <w:semiHidden/>
    <w:rsid w:val="00A26917"/>
    <w:rPr>
      <w:sz w:val="16"/>
      <w:szCs w:val="16"/>
    </w:rPr>
  </w:style>
  <w:style w:type="character" w:customStyle="1" w:styleId="DocumentMapChar">
    <w:name w:val="Document Map Char"/>
    <w:basedOn w:val="DefaultParagraphFont"/>
    <w:link w:val="DocumentMap"/>
    <w:uiPriority w:val="99"/>
    <w:rsid w:val="00A26917"/>
    <w:rPr>
      <w:rFonts w:ascii="Tahoma" w:eastAsia="Times New Roman" w:hAnsi="Tahoma" w:cs="Tahoma"/>
      <w:sz w:val="20"/>
      <w:szCs w:val="20"/>
      <w:shd w:val="clear" w:color="auto" w:fill="000080"/>
      <w:lang w:eastAsia="de-DE"/>
    </w:rPr>
  </w:style>
  <w:style w:type="paragraph" w:styleId="DocumentMap">
    <w:name w:val="Document Map"/>
    <w:basedOn w:val="Normal"/>
    <w:link w:val="DocumentMapChar"/>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DefaultParagraphFont"/>
    <w:uiPriority w:val="99"/>
    <w:semiHidden/>
    <w:rsid w:val="00A26917"/>
    <w:rPr>
      <w:rFonts w:ascii="Tahoma" w:hAnsi="Tahoma" w:cs="Tahoma"/>
      <w:sz w:val="16"/>
      <w:szCs w:val="16"/>
    </w:rPr>
  </w:style>
  <w:style w:type="paragraph" w:customStyle="1" w:styleId="Vordrucktext">
    <w:name w:val="Vordrucktext"/>
    <w:basedOn w:val="Normal"/>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DefaultParagraphFon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Strong">
    <w:name w:val="Strong"/>
    <w:basedOn w:val="DefaultParagraphFont"/>
    <w:uiPriority w:val="99"/>
    <w:qFormat/>
    <w:rsid w:val="00A26917"/>
    <w:rPr>
      <w:rFonts w:cs="Times New Roman"/>
      <w:b/>
      <w:bCs/>
    </w:rPr>
  </w:style>
  <w:style w:type="paragraph" w:customStyle="1" w:styleId="berschriftA">
    <w:name w:val="Überschrift A"/>
    <w:basedOn w:val="Heading1"/>
    <w:uiPriority w:val="99"/>
    <w:rsid w:val="00A26917"/>
    <w:pPr>
      <w:numPr>
        <w:numId w:val="3"/>
      </w:numPr>
    </w:pPr>
    <w:rPr>
      <w:color w:val="808080"/>
    </w:rPr>
  </w:style>
  <w:style w:type="paragraph" w:customStyle="1" w:styleId="berschrift2a">
    <w:name w:val="Überschrift 2a"/>
    <w:basedOn w:val="Heading2"/>
    <w:uiPriority w:val="99"/>
    <w:rsid w:val="00A26917"/>
    <w:pPr>
      <w:keepNext w:val="0"/>
      <w:numPr>
        <w:numId w:val="1"/>
      </w:numPr>
      <w:ind w:left="856" w:hanging="856"/>
    </w:pPr>
  </w:style>
  <w:style w:type="paragraph" w:customStyle="1" w:styleId="berschrift3a">
    <w:name w:val="Überschrift 3a"/>
    <w:basedOn w:val="Heading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DefaultParagraphFont"/>
    <w:uiPriority w:val="99"/>
    <w:semiHidden/>
    <w:rsid w:val="00A26917"/>
    <w:rPr>
      <w:rFonts w:cs="Times New Roman"/>
      <w:color w:val="FF0000"/>
    </w:rPr>
  </w:style>
  <w:style w:type="paragraph" w:styleId="Title">
    <w:name w:val="Title"/>
    <w:basedOn w:val="Normal"/>
    <w:link w:val="TitleChar"/>
    <w:uiPriority w:val="10"/>
    <w:qFormat/>
    <w:rsid w:val="00A26917"/>
    <w:pPr>
      <w:spacing w:after="0" w:line="312" w:lineRule="auto"/>
    </w:pPr>
    <w:rPr>
      <w:rFonts w:ascii="Arial" w:eastAsia="Times New Roman" w:hAnsi="Arial" w:cs="FrutigerLTStd-Light"/>
      <w:bCs/>
      <w:sz w:val="40"/>
      <w:szCs w:val="40"/>
    </w:rPr>
  </w:style>
  <w:style w:type="character" w:customStyle="1" w:styleId="TitleChar">
    <w:name w:val="Title Char"/>
    <w:basedOn w:val="DefaultParagraphFont"/>
    <w:link w:val="Title"/>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Normal"/>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Revision">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DefaultParagraphFont"/>
    <w:rsid w:val="007065B0"/>
  </w:style>
  <w:style w:type="character" w:styleId="FootnoteReference">
    <w:name w:val="footnote reference"/>
    <w:basedOn w:val="DefaultParagraphFont"/>
    <w:uiPriority w:val="99"/>
    <w:unhideWhenUsed/>
    <w:rsid w:val="005F71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42CED-524D-7145-B354-74EA3C419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404</Words>
  <Characters>2305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Universität Trier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dc:creator>
  <cp:lastModifiedBy>bg1r3ph0q5@goetheuniversitaet.onmicrosoft.com</cp:lastModifiedBy>
  <cp:revision>5</cp:revision>
  <cp:lastPrinted>2011-10-19T14:02:00Z</cp:lastPrinted>
  <dcterms:created xsi:type="dcterms:W3CDTF">2012-06-20T14:12:00Z</dcterms:created>
  <dcterms:modified xsi:type="dcterms:W3CDTF">2019-01-23T14:42:00Z</dcterms:modified>
</cp:coreProperties>
</file>